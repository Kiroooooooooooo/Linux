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16A2F6" w14:textId="77777777" w:rsidR="00C55391" w:rsidRDefault="00C55391" w:rsidP="006B11EF">
      <w:pPr>
        <w:spacing w:beforeLines="100" w:before="240"/>
        <w:jc w:val="center"/>
        <w:rPr>
          <w:rFonts w:ascii="黑体" w:eastAsia="黑体"/>
          <w:sz w:val="30"/>
          <w:szCs w:val="30"/>
        </w:rPr>
      </w:pPr>
      <w:bookmarkStart w:id="0" w:name="_Toc266177623"/>
      <w:r w:rsidRPr="00B11F94">
        <w:rPr>
          <w:rFonts w:ascii="黑体" w:eastAsia="黑体" w:hint="eastAsia"/>
          <w:sz w:val="30"/>
          <w:szCs w:val="30"/>
        </w:rPr>
        <w:t>实验报告</w:t>
      </w:r>
    </w:p>
    <w:p w14:paraId="69769DA4" w14:textId="77777777" w:rsidR="005D4274" w:rsidRPr="005D4274" w:rsidRDefault="005D4274" w:rsidP="008A7037">
      <w:pPr>
        <w:wordWrap w:val="0"/>
        <w:ind w:right="315"/>
        <w:jc w:val="right"/>
        <w:rPr>
          <w:sz w:val="21"/>
          <w:szCs w:val="21"/>
        </w:rPr>
      </w:pPr>
      <w:r w:rsidRPr="005D4274">
        <w:rPr>
          <w:rFonts w:ascii="黑体" w:eastAsia="黑体" w:hAnsi="黑体" w:hint="eastAsia"/>
          <w:sz w:val="21"/>
          <w:szCs w:val="21"/>
        </w:rPr>
        <w:t>成绩</w:t>
      </w:r>
      <w:r w:rsidRPr="005D4274">
        <w:rPr>
          <w:sz w:val="21"/>
          <w:szCs w:val="21"/>
        </w:rPr>
        <w:t>：</w:t>
      </w:r>
    </w:p>
    <w:tbl>
      <w:tblPr>
        <w:tblStyle w:val="aff3"/>
        <w:tblW w:w="49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18"/>
        <w:gridCol w:w="1494"/>
        <w:gridCol w:w="726"/>
        <w:gridCol w:w="1305"/>
        <w:gridCol w:w="1197"/>
        <w:gridCol w:w="1368"/>
        <w:gridCol w:w="1208"/>
        <w:gridCol w:w="849"/>
      </w:tblGrid>
      <w:tr w:rsidR="00C55391" w:rsidRPr="00700325" w14:paraId="61718079" w14:textId="77777777" w:rsidTr="006A785B">
        <w:trPr>
          <w:trHeight w:val="548"/>
        </w:trPr>
        <w:tc>
          <w:tcPr>
            <w:tcW w:w="604" w:type="pct"/>
            <w:vAlign w:val="bottom"/>
          </w:tcPr>
          <w:p w14:paraId="068A9A89" w14:textId="77777777"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班级学号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vAlign w:val="bottom"/>
          </w:tcPr>
          <w:p w14:paraId="0E573A36" w14:textId="733850C3" w:rsidR="00C55391" w:rsidRPr="00700325" w:rsidRDefault="007B211E" w:rsidP="006A78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02015116</w:t>
            </w:r>
          </w:p>
        </w:tc>
        <w:tc>
          <w:tcPr>
            <w:tcW w:w="392" w:type="pct"/>
            <w:vAlign w:val="bottom"/>
          </w:tcPr>
          <w:p w14:paraId="4360E52F" w14:textId="77777777"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姓名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vAlign w:val="bottom"/>
          </w:tcPr>
          <w:p w14:paraId="7745256C" w14:textId="6751264E" w:rsidR="00C55391" w:rsidRPr="00700325" w:rsidRDefault="007B211E" w:rsidP="006A78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梁祺若</w:t>
            </w:r>
          </w:p>
        </w:tc>
        <w:tc>
          <w:tcPr>
            <w:tcW w:w="646" w:type="pct"/>
            <w:vAlign w:val="bottom"/>
          </w:tcPr>
          <w:p w14:paraId="32B988E9" w14:textId="77777777"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实验日期</w:t>
            </w:r>
          </w:p>
        </w:tc>
        <w:tc>
          <w:tcPr>
            <w:tcW w:w="738" w:type="pct"/>
            <w:tcBorders>
              <w:bottom w:val="single" w:sz="4" w:space="0" w:color="auto"/>
            </w:tcBorders>
            <w:vAlign w:val="bottom"/>
          </w:tcPr>
          <w:p w14:paraId="12C6230C" w14:textId="712A2DA9" w:rsidR="00C55391" w:rsidRPr="00700325" w:rsidRDefault="00CC5B8F" w:rsidP="006813F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 w:rsidR="007B211E">
              <w:rPr>
                <w:sz w:val="21"/>
                <w:szCs w:val="21"/>
              </w:rPr>
              <w:t>22</w:t>
            </w:r>
            <w:r>
              <w:rPr>
                <w:sz w:val="21"/>
                <w:szCs w:val="21"/>
              </w:rPr>
              <w:t>/</w:t>
            </w:r>
            <w:r w:rsidR="007B211E">
              <w:rPr>
                <w:sz w:val="21"/>
                <w:szCs w:val="21"/>
              </w:rPr>
              <w:t>10</w:t>
            </w:r>
            <w:r w:rsidR="00DB6CE4">
              <w:rPr>
                <w:sz w:val="21"/>
                <w:szCs w:val="21"/>
              </w:rPr>
              <w:t>/</w:t>
            </w:r>
            <w:r w:rsidR="007B211E">
              <w:rPr>
                <w:sz w:val="21"/>
                <w:szCs w:val="21"/>
              </w:rPr>
              <w:t>9</w:t>
            </w:r>
          </w:p>
        </w:tc>
        <w:tc>
          <w:tcPr>
            <w:tcW w:w="652" w:type="pct"/>
            <w:vAlign w:val="bottom"/>
          </w:tcPr>
          <w:p w14:paraId="563B3303" w14:textId="77777777"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仪器编号</w:t>
            </w:r>
          </w:p>
        </w:tc>
        <w:tc>
          <w:tcPr>
            <w:tcW w:w="458" w:type="pct"/>
            <w:tcBorders>
              <w:bottom w:val="single" w:sz="4" w:space="0" w:color="auto"/>
            </w:tcBorders>
            <w:vAlign w:val="bottom"/>
          </w:tcPr>
          <w:p w14:paraId="3820E803" w14:textId="77777777" w:rsidR="00C55391" w:rsidRPr="00700325" w:rsidRDefault="00CC5B8F" w:rsidP="00C5539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001</w:t>
            </w:r>
          </w:p>
        </w:tc>
      </w:tr>
      <w:tr w:rsidR="00C55391" w:rsidRPr="00700325" w14:paraId="5D878CE4" w14:textId="77777777" w:rsidTr="006A785B">
        <w:trPr>
          <w:trHeight w:val="604"/>
        </w:trPr>
        <w:tc>
          <w:tcPr>
            <w:tcW w:w="604" w:type="pct"/>
            <w:vAlign w:val="bottom"/>
          </w:tcPr>
          <w:p w14:paraId="5A5A8370" w14:textId="77777777" w:rsidR="00C55391" w:rsidRPr="00700325" w:rsidRDefault="00C55391" w:rsidP="00C55391">
            <w:pPr>
              <w:rPr>
                <w:rFonts w:ascii="方正姚体" w:eastAsia="方正姚体"/>
                <w:sz w:val="21"/>
                <w:szCs w:val="21"/>
              </w:rPr>
            </w:pPr>
            <w:r w:rsidRPr="00700325">
              <w:rPr>
                <w:rFonts w:ascii="方正姚体" w:eastAsia="方正姚体" w:hint="eastAsia"/>
                <w:sz w:val="21"/>
                <w:szCs w:val="21"/>
              </w:rPr>
              <w:t>实验名称</w:t>
            </w:r>
          </w:p>
        </w:tc>
        <w:tc>
          <w:tcPr>
            <w:tcW w:w="4396" w:type="pct"/>
            <w:gridSpan w:val="7"/>
            <w:tcBorders>
              <w:bottom w:val="single" w:sz="4" w:space="0" w:color="auto"/>
            </w:tcBorders>
            <w:vAlign w:val="bottom"/>
          </w:tcPr>
          <w:p w14:paraId="5D714597" w14:textId="77777777" w:rsidR="00C55391" w:rsidRPr="00700325" w:rsidRDefault="00DB6CE4" w:rsidP="006B11EF">
            <w:pPr>
              <w:rPr>
                <w:sz w:val="21"/>
                <w:szCs w:val="21"/>
              </w:rPr>
            </w:pPr>
            <w:r w:rsidRPr="00DB6CE4">
              <w:rPr>
                <w:rFonts w:hint="eastAsia"/>
                <w:sz w:val="21"/>
                <w:szCs w:val="21"/>
              </w:rPr>
              <w:t>实验</w:t>
            </w:r>
            <w:r w:rsidR="006B11EF">
              <w:rPr>
                <w:rFonts w:hint="eastAsia"/>
                <w:sz w:val="21"/>
                <w:szCs w:val="21"/>
              </w:rPr>
              <w:t>2</w:t>
            </w:r>
            <w:r w:rsidRPr="00DB6CE4">
              <w:rPr>
                <w:rFonts w:hint="eastAsia"/>
                <w:sz w:val="21"/>
                <w:szCs w:val="21"/>
              </w:rPr>
              <w:t xml:space="preserve"> </w:t>
            </w:r>
            <w:r w:rsidR="00CC5B8F">
              <w:rPr>
                <w:rFonts w:hint="eastAsia"/>
                <w:sz w:val="21"/>
                <w:szCs w:val="21"/>
              </w:rPr>
              <w:t>Linux</w:t>
            </w:r>
            <w:r w:rsidR="006B11EF">
              <w:rPr>
                <w:rFonts w:hint="eastAsia"/>
                <w:sz w:val="21"/>
                <w:szCs w:val="21"/>
              </w:rPr>
              <w:t>用户及文件管理</w:t>
            </w:r>
          </w:p>
        </w:tc>
      </w:tr>
    </w:tbl>
    <w:p w14:paraId="3434FB45" w14:textId="77777777" w:rsidR="00C55391" w:rsidRPr="00C55391" w:rsidRDefault="00C55391" w:rsidP="00C55391">
      <w:pPr>
        <w:spacing w:line="360" w:lineRule="auto"/>
        <w:ind w:firstLineChars="200" w:firstLine="480"/>
        <w:rPr>
          <w:sz w:val="24"/>
          <w:szCs w:val="24"/>
        </w:rPr>
      </w:pPr>
    </w:p>
    <w:p w14:paraId="6F9843E1" w14:textId="77777777" w:rsidR="008024A2" w:rsidRPr="006E28D3" w:rsidRDefault="006E28D3" w:rsidP="006E28D3">
      <w:pPr>
        <w:spacing w:line="360" w:lineRule="auto"/>
        <w:ind w:firstLineChars="200" w:firstLine="422"/>
        <w:outlineLvl w:val="0"/>
        <w:rPr>
          <w:b/>
          <w:sz w:val="21"/>
          <w:szCs w:val="21"/>
        </w:rPr>
      </w:pPr>
      <w:bookmarkStart w:id="1" w:name="OLE_LINK1"/>
      <w:r w:rsidRPr="006E28D3">
        <w:rPr>
          <w:rFonts w:hint="eastAsia"/>
          <w:b/>
          <w:sz w:val="21"/>
          <w:szCs w:val="21"/>
        </w:rPr>
        <w:t>1</w:t>
      </w:r>
      <w:r w:rsidRPr="006E28D3">
        <w:rPr>
          <w:rFonts w:hint="eastAsia"/>
          <w:b/>
          <w:sz w:val="21"/>
          <w:szCs w:val="21"/>
        </w:rPr>
        <w:t>．</w:t>
      </w:r>
      <w:r w:rsidR="008024A2" w:rsidRPr="006E28D3">
        <w:rPr>
          <w:b/>
          <w:sz w:val="21"/>
          <w:szCs w:val="21"/>
        </w:rPr>
        <w:t>实验</w:t>
      </w:r>
      <w:r w:rsidR="008024A2" w:rsidRPr="006E28D3">
        <w:rPr>
          <w:rFonts w:hint="eastAsia"/>
          <w:b/>
          <w:sz w:val="21"/>
          <w:szCs w:val="21"/>
        </w:rPr>
        <w:t>题目</w:t>
      </w:r>
    </w:p>
    <w:p w14:paraId="3F710952" w14:textId="77777777" w:rsidR="00230000" w:rsidRDefault="006B11EF" w:rsidP="00230000">
      <w:pPr>
        <w:numPr>
          <w:ilvl w:val="0"/>
          <w:numId w:val="3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的文件管理</w:t>
      </w:r>
      <w:r w:rsidR="00CC5B8F">
        <w:rPr>
          <w:rFonts w:hint="eastAsia"/>
          <w:sz w:val="24"/>
        </w:rPr>
        <w:t>。</w:t>
      </w:r>
    </w:p>
    <w:p w14:paraId="6E7F6EEB" w14:textId="77777777" w:rsidR="00230000" w:rsidRDefault="00CC5B8F" w:rsidP="00230000">
      <w:pPr>
        <w:numPr>
          <w:ilvl w:val="0"/>
          <w:numId w:val="36"/>
        </w:numPr>
        <w:spacing w:line="360" w:lineRule="auto"/>
        <w:rPr>
          <w:sz w:val="24"/>
        </w:rPr>
      </w:pPr>
      <w:r w:rsidRPr="00CC5B8F">
        <w:rPr>
          <w:rFonts w:hint="eastAsia"/>
          <w:sz w:val="24"/>
        </w:rPr>
        <w:t>Linux</w:t>
      </w:r>
      <w:r w:rsidR="006B11EF">
        <w:rPr>
          <w:rFonts w:hint="eastAsia"/>
          <w:sz w:val="24"/>
        </w:rPr>
        <w:t>的用户管理</w:t>
      </w:r>
      <w:r>
        <w:rPr>
          <w:rFonts w:hint="eastAsia"/>
          <w:sz w:val="24"/>
        </w:rPr>
        <w:t>。</w:t>
      </w:r>
    </w:p>
    <w:p w14:paraId="29CF2F4C" w14:textId="77777777" w:rsidR="00230000" w:rsidRPr="00CC5B8F" w:rsidRDefault="006B11EF" w:rsidP="00CC5B8F">
      <w:pPr>
        <w:numPr>
          <w:ilvl w:val="0"/>
          <w:numId w:val="3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VI</w:t>
      </w:r>
      <w:r>
        <w:rPr>
          <w:rFonts w:hint="eastAsia"/>
          <w:sz w:val="24"/>
        </w:rPr>
        <w:t>的使用</w:t>
      </w:r>
      <w:r w:rsidR="00CC5B8F">
        <w:rPr>
          <w:rFonts w:hint="eastAsia"/>
          <w:sz w:val="24"/>
        </w:rPr>
        <w:t>。</w:t>
      </w:r>
    </w:p>
    <w:p w14:paraId="0C564F41" w14:textId="77777777" w:rsidR="008024A2" w:rsidRPr="00CC5B8F" w:rsidRDefault="008024A2" w:rsidP="00CC5B8F">
      <w:pPr>
        <w:pStyle w:val="aff4"/>
        <w:numPr>
          <w:ilvl w:val="0"/>
          <w:numId w:val="38"/>
        </w:numPr>
        <w:spacing w:line="360" w:lineRule="auto"/>
        <w:ind w:firstLineChars="0"/>
        <w:outlineLvl w:val="0"/>
        <w:rPr>
          <w:b/>
          <w:sz w:val="21"/>
          <w:szCs w:val="21"/>
        </w:rPr>
      </w:pPr>
      <w:r w:rsidRPr="00CC5B8F">
        <w:rPr>
          <w:b/>
          <w:sz w:val="21"/>
          <w:szCs w:val="21"/>
        </w:rPr>
        <w:t>实验</w:t>
      </w:r>
      <w:r w:rsidRPr="00CC5B8F">
        <w:rPr>
          <w:rFonts w:hint="eastAsia"/>
          <w:b/>
          <w:sz w:val="21"/>
          <w:szCs w:val="21"/>
        </w:rPr>
        <w:t>步骤</w:t>
      </w:r>
    </w:p>
    <w:p w14:paraId="662B1F84" w14:textId="77777777" w:rsidR="006B11EF" w:rsidRPr="006B11EF" w:rsidRDefault="006B11EF" w:rsidP="006B11E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、使用命令完成以下文件管理</w:t>
      </w:r>
      <w:r w:rsidRPr="006B11EF">
        <w:rPr>
          <w:rFonts w:hint="eastAsia"/>
          <w:sz w:val="24"/>
        </w:rPr>
        <w:t>操作</w:t>
      </w:r>
      <w:r>
        <w:rPr>
          <w:rFonts w:hint="eastAsia"/>
          <w:sz w:val="24"/>
        </w:rPr>
        <w:t>：</w:t>
      </w:r>
    </w:p>
    <w:p w14:paraId="1F64FFEB" w14:textId="77777777" w:rsidR="006B11EF" w:rsidRPr="006B11EF" w:rsidRDefault="006B11EF" w:rsidP="006B11EF">
      <w:pPr>
        <w:pStyle w:val="aff4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 w:rsidRPr="006B11EF">
        <w:rPr>
          <w:rFonts w:hint="eastAsia"/>
          <w:sz w:val="24"/>
        </w:rPr>
        <w:t>使用</w:t>
      </w:r>
      <w:r w:rsidRPr="006B11EF">
        <w:rPr>
          <w:rFonts w:hint="eastAsia"/>
          <w:sz w:val="24"/>
        </w:rPr>
        <w:t xml:space="preserve"> cat &gt;</w:t>
      </w:r>
      <w:r w:rsidRPr="006B11EF">
        <w:rPr>
          <w:rFonts w:hint="eastAsia"/>
          <w:sz w:val="24"/>
        </w:rPr>
        <w:t>命令创建文件</w:t>
      </w:r>
      <w:r w:rsidRPr="006B11EF">
        <w:rPr>
          <w:rFonts w:hint="eastAsia"/>
          <w:sz w:val="24"/>
        </w:rPr>
        <w:t>123.txt</w:t>
      </w:r>
      <w:r w:rsidRPr="006B11EF">
        <w:rPr>
          <w:rFonts w:hint="eastAsia"/>
          <w:sz w:val="24"/>
        </w:rPr>
        <w:t>并输入内容。</w:t>
      </w:r>
    </w:p>
    <w:p w14:paraId="00BAA29B" w14:textId="77777777" w:rsidR="006B11EF" w:rsidRPr="006B11EF" w:rsidRDefault="006B11EF" w:rsidP="006B11EF">
      <w:pPr>
        <w:pStyle w:val="aff4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 w:rsidRPr="006B11EF">
        <w:rPr>
          <w:rFonts w:hint="eastAsia"/>
          <w:sz w:val="24"/>
        </w:rPr>
        <w:t>使用</w:t>
      </w:r>
      <w:r w:rsidRPr="006B11EF">
        <w:rPr>
          <w:rFonts w:hint="eastAsia"/>
          <w:sz w:val="24"/>
        </w:rPr>
        <w:t>ls</w:t>
      </w:r>
      <w:r w:rsidRPr="006B11EF">
        <w:rPr>
          <w:rFonts w:hint="eastAsia"/>
          <w:sz w:val="24"/>
        </w:rPr>
        <w:t>命令观察</w:t>
      </w:r>
      <w:r w:rsidRPr="006B11EF">
        <w:rPr>
          <w:rFonts w:hint="eastAsia"/>
          <w:sz w:val="24"/>
        </w:rPr>
        <w:t>123.txt</w:t>
      </w:r>
      <w:r w:rsidRPr="006B11EF">
        <w:rPr>
          <w:rFonts w:hint="eastAsia"/>
          <w:sz w:val="24"/>
        </w:rPr>
        <w:t>文件的详细信息，理解其意义。</w:t>
      </w:r>
    </w:p>
    <w:p w14:paraId="12FCCBAF" w14:textId="77777777" w:rsidR="006B11EF" w:rsidRPr="006B11EF" w:rsidRDefault="006B11EF" w:rsidP="006B11EF">
      <w:pPr>
        <w:pStyle w:val="aff4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 w:rsidRPr="006B11EF">
        <w:rPr>
          <w:rFonts w:hint="eastAsia"/>
          <w:sz w:val="24"/>
        </w:rPr>
        <w:t>使用命令中的字符方式修改</w:t>
      </w:r>
      <w:r w:rsidRPr="006B11EF">
        <w:rPr>
          <w:rFonts w:hint="eastAsia"/>
          <w:sz w:val="24"/>
        </w:rPr>
        <w:t>123</w:t>
      </w:r>
      <w:r w:rsidRPr="006B11EF">
        <w:rPr>
          <w:rFonts w:hint="eastAsia"/>
          <w:sz w:val="24"/>
        </w:rPr>
        <w:t>文件的权限为</w:t>
      </w:r>
      <w:r w:rsidRPr="006B11EF">
        <w:rPr>
          <w:rFonts w:hint="eastAsia"/>
          <w:sz w:val="24"/>
        </w:rPr>
        <w:t>rwxr-xrw-</w:t>
      </w:r>
    </w:p>
    <w:p w14:paraId="071EB4F9" w14:textId="77777777" w:rsidR="006B11EF" w:rsidRPr="006B11EF" w:rsidRDefault="006B11EF" w:rsidP="006B11EF">
      <w:pPr>
        <w:pStyle w:val="aff4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 w:rsidRPr="006B11EF">
        <w:rPr>
          <w:rFonts w:hint="eastAsia"/>
          <w:sz w:val="24"/>
        </w:rPr>
        <w:t>使用命令中数字方式修改</w:t>
      </w:r>
      <w:r w:rsidRPr="006B11EF">
        <w:rPr>
          <w:rFonts w:hint="eastAsia"/>
          <w:sz w:val="24"/>
        </w:rPr>
        <w:t>123</w:t>
      </w:r>
      <w:r w:rsidRPr="006B11EF">
        <w:rPr>
          <w:rFonts w:hint="eastAsia"/>
          <w:sz w:val="24"/>
        </w:rPr>
        <w:t>文件的权限为</w:t>
      </w:r>
      <w:r w:rsidRPr="006B11EF">
        <w:rPr>
          <w:rFonts w:hint="eastAsia"/>
          <w:sz w:val="24"/>
        </w:rPr>
        <w:t>rwxrw-r</w:t>
      </w:r>
      <w:r w:rsidRPr="006B11EF">
        <w:rPr>
          <w:sz w:val="24"/>
        </w:rPr>
        <w:t>—</w:t>
      </w:r>
    </w:p>
    <w:p w14:paraId="40115C82" w14:textId="77777777" w:rsidR="00CC5B8F" w:rsidRPr="006B11EF" w:rsidRDefault="006B11EF" w:rsidP="006B11EF">
      <w:pPr>
        <w:pStyle w:val="aff4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 w:rsidRPr="006B11EF">
        <w:rPr>
          <w:rFonts w:hint="eastAsia"/>
          <w:sz w:val="24"/>
        </w:rPr>
        <w:t>使用命令在根目录下查找并显示名字为</w:t>
      </w:r>
      <w:r w:rsidRPr="006B11EF">
        <w:rPr>
          <w:rFonts w:hint="eastAsia"/>
          <w:sz w:val="24"/>
        </w:rPr>
        <w:t>123.txt</w:t>
      </w:r>
      <w:r w:rsidRPr="006B11EF">
        <w:rPr>
          <w:rFonts w:hint="eastAsia"/>
          <w:sz w:val="24"/>
        </w:rPr>
        <w:t>的文件。</w:t>
      </w:r>
    </w:p>
    <w:p w14:paraId="7516B137" w14:textId="77777777" w:rsidR="00CC5B8F" w:rsidRPr="006B11EF" w:rsidRDefault="006B11EF" w:rsidP="006B11EF">
      <w:pPr>
        <w:pStyle w:val="aff4"/>
        <w:numPr>
          <w:ilvl w:val="0"/>
          <w:numId w:val="4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使用命令完成用户组及用户的管理</w:t>
      </w:r>
      <w:r w:rsidR="00CC5B8F" w:rsidRPr="006B11EF">
        <w:rPr>
          <w:sz w:val="24"/>
        </w:rPr>
        <w:t>：</w:t>
      </w:r>
    </w:p>
    <w:p w14:paraId="0299862B" w14:textId="77777777" w:rsidR="006B11EF" w:rsidRPr="006B11EF" w:rsidRDefault="006B11EF" w:rsidP="006B11EF">
      <w:pPr>
        <w:pStyle w:val="aff4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 w:rsidRPr="006B11EF">
        <w:rPr>
          <w:rFonts w:hint="eastAsia"/>
          <w:sz w:val="24"/>
        </w:rPr>
        <w:t>创建用户组</w:t>
      </w:r>
      <w:r w:rsidRPr="006B11EF">
        <w:rPr>
          <w:rFonts w:hint="eastAsia"/>
          <w:sz w:val="24"/>
        </w:rPr>
        <w:t>sxtj</w:t>
      </w:r>
      <w:r w:rsidRPr="006B11EF">
        <w:rPr>
          <w:rFonts w:hint="eastAsia"/>
          <w:sz w:val="24"/>
        </w:rPr>
        <w:t>。</w:t>
      </w:r>
    </w:p>
    <w:p w14:paraId="56BCC469" w14:textId="77777777" w:rsidR="006B11EF" w:rsidRPr="006B11EF" w:rsidRDefault="006B11EF" w:rsidP="006B11EF">
      <w:pPr>
        <w:pStyle w:val="aff4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 w:rsidRPr="006B11EF">
        <w:rPr>
          <w:rFonts w:hint="eastAsia"/>
          <w:sz w:val="24"/>
        </w:rPr>
        <w:t>创建自己的用户，并指定用户组</w:t>
      </w:r>
      <w:r w:rsidRPr="006B11EF">
        <w:rPr>
          <w:rFonts w:hint="eastAsia"/>
          <w:sz w:val="24"/>
        </w:rPr>
        <w:t>sxtj</w:t>
      </w:r>
      <w:r w:rsidRPr="006B11EF">
        <w:rPr>
          <w:rFonts w:hint="eastAsia"/>
          <w:sz w:val="24"/>
        </w:rPr>
        <w:t>、用户主目录、默认</w:t>
      </w:r>
      <w:r w:rsidRPr="006B11EF">
        <w:rPr>
          <w:rFonts w:hint="eastAsia"/>
          <w:sz w:val="24"/>
        </w:rPr>
        <w:t>SHELL</w:t>
      </w:r>
      <w:r w:rsidRPr="006B11EF">
        <w:rPr>
          <w:rFonts w:hint="eastAsia"/>
          <w:sz w:val="24"/>
        </w:rPr>
        <w:t>、密码等信息。</w:t>
      </w:r>
    </w:p>
    <w:p w14:paraId="22C7D11B" w14:textId="77777777" w:rsidR="006B11EF" w:rsidRPr="006B11EF" w:rsidRDefault="006B11EF" w:rsidP="006B11EF">
      <w:pPr>
        <w:pStyle w:val="aff4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 w:rsidRPr="006B11EF">
        <w:rPr>
          <w:rFonts w:hint="eastAsia"/>
          <w:sz w:val="24"/>
        </w:rPr>
        <w:t>观察并理解</w:t>
      </w:r>
      <w:r w:rsidRPr="006B11EF">
        <w:rPr>
          <w:rFonts w:hint="eastAsia"/>
          <w:sz w:val="24"/>
        </w:rPr>
        <w:t>/etc/passwd</w:t>
      </w:r>
      <w:r w:rsidRPr="006B11EF">
        <w:rPr>
          <w:rFonts w:hint="eastAsia"/>
          <w:sz w:val="24"/>
        </w:rPr>
        <w:t>文件以及</w:t>
      </w:r>
      <w:r w:rsidRPr="006B11EF">
        <w:rPr>
          <w:rFonts w:hint="eastAsia"/>
          <w:sz w:val="24"/>
        </w:rPr>
        <w:t>/etc/shadow</w:t>
      </w:r>
      <w:r w:rsidRPr="006B11EF">
        <w:rPr>
          <w:rFonts w:hint="eastAsia"/>
          <w:sz w:val="24"/>
        </w:rPr>
        <w:t>文件。</w:t>
      </w:r>
    </w:p>
    <w:p w14:paraId="66ADC4EF" w14:textId="77777777" w:rsidR="006B11EF" w:rsidRPr="006B11EF" w:rsidRDefault="006B11EF" w:rsidP="006B11EF">
      <w:pPr>
        <w:pStyle w:val="aff4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 w:rsidRPr="006B11EF">
        <w:rPr>
          <w:rFonts w:hint="eastAsia"/>
          <w:sz w:val="24"/>
        </w:rPr>
        <w:t>使用自己的用户名登录系统，并尝试使用命令切换到</w:t>
      </w:r>
      <w:r w:rsidRPr="006B11EF">
        <w:rPr>
          <w:rFonts w:hint="eastAsia"/>
          <w:sz w:val="24"/>
        </w:rPr>
        <w:t>root</w:t>
      </w:r>
      <w:r w:rsidRPr="006B11EF">
        <w:rPr>
          <w:rFonts w:hint="eastAsia"/>
          <w:sz w:val="24"/>
        </w:rPr>
        <w:t>用户。</w:t>
      </w:r>
    </w:p>
    <w:p w14:paraId="3368F3A5" w14:textId="77777777" w:rsidR="00CC5B8F" w:rsidRPr="00CC5B8F" w:rsidRDefault="006B11EF" w:rsidP="006B11E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、使用</w:t>
      </w:r>
      <w:r>
        <w:rPr>
          <w:rFonts w:hint="eastAsia"/>
          <w:sz w:val="24"/>
        </w:rPr>
        <w:t>VI</w:t>
      </w:r>
      <w:r>
        <w:rPr>
          <w:rFonts w:hint="eastAsia"/>
          <w:sz w:val="24"/>
        </w:rPr>
        <w:t>编辑</w:t>
      </w:r>
      <w:r w:rsidR="00EC46AA">
        <w:rPr>
          <w:rFonts w:hint="eastAsia"/>
          <w:sz w:val="24"/>
        </w:rPr>
        <w:t>以下</w:t>
      </w:r>
      <w:r>
        <w:rPr>
          <w:rFonts w:hint="eastAsia"/>
          <w:sz w:val="24"/>
        </w:rPr>
        <w:t>SHELL</w:t>
      </w:r>
      <w:r>
        <w:rPr>
          <w:rFonts w:hint="eastAsia"/>
          <w:sz w:val="24"/>
        </w:rPr>
        <w:t>脚本文件，并修改权限执行程序</w:t>
      </w:r>
      <w:r w:rsidR="00CC5B8F" w:rsidRPr="00CC5B8F">
        <w:rPr>
          <w:sz w:val="24"/>
        </w:rPr>
        <w:t>：</w:t>
      </w:r>
    </w:p>
    <w:p w14:paraId="5C57CD38" w14:textId="77777777" w:rsidR="006B11EF" w:rsidRPr="006B11EF" w:rsidRDefault="006B11EF" w:rsidP="006B11EF">
      <w:pPr>
        <w:spacing w:line="360" w:lineRule="auto"/>
        <w:ind w:leftChars="233" w:left="419" w:firstLineChars="100" w:firstLine="240"/>
        <w:rPr>
          <w:sz w:val="24"/>
        </w:rPr>
      </w:pPr>
      <w:r w:rsidRPr="006B11EF">
        <w:rPr>
          <w:sz w:val="24"/>
        </w:rPr>
        <w:t>#!/bin/bash</w:t>
      </w:r>
    </w:p>
    <w:p w14:paraId="2F68B3BD" w14:textId="77777777" w:rsidR="006B11EF" w:rsidRPr="006B11EF" w:rsidRDefault="006B11EF" w:rsidP="006B11EF">
      <w:pPr>
        <w:spacing w:line="360" w:lineRule="auto"/>
        <w:ind w:leftChars="233" w:left="419" w:firstLineChars="100" w:firstLine="240"/>
        <w:rPr>
          <w:sz w:val="24"/>
        </w:rPr>
      </w:pPr>
      <w:r w:rsidRPr="006B11EF">
        <w:rPr>
          <w:sz w:val="24"/>
        </w:rPr>
        <w:t>clear</w:t>
      </w:r>
    </w:p>
    <w:p w14:paraId="5EC41DB2" w14:textId="77777777" w:rsidR="006B11EF" w:rsidRPr="006B11EF" w:rsidRDefault="006B11EF" w:rsidP="006B11EF">
      <w:pPr>
        <w:spacing w:line="360" w:lineRule="auto"/>
        <w:ind w:leftChars="233" w:left="419" w:firstLineChars="100" w:firstLine="240"/>
        <w:rPr>
          <w:sz w:val="24"/>
        </w:rPr>
      </w:pPr>
      <w:r w:rsidRPr="006B11EF">
        <w:rPr>
          <w:sz w:val="24"/>
        </w:rPr>
        <w:t>echo "This is information provided by mysystem.sh.  Program starts now."</w:t>
      </w:r>
    </w:p>
    <w:p w14:paraId="24B40CCF" w14:textId="77777777" w:rsidR="006B11EF" w:rsidRPr="006B11EF" w:rsidRDefault="006B11EF" w:rsidP="006B11EF">
      <w:pPr>
        <w:spacing w:line="360" w:lineRule="auto"/>
        <w:ind w:left="420"/>
        <w:rPr>
          <w:sz w:val="24"/>
        </w:rPr>
      </w:pPr>
      <w:r w:rsidRPr="006B11EF">
        <w:rPr>
          <w:rFonts w:hint="eastAsia"/>
          <w:sz w:val="24"/>
        </w:rPr>
        <w:t xml:space="preserve">       </w:t>
      </w:r>
    </w:p>
    <w:p w14:paraId="2A5C1E31" w14:textId="77777777" w:rsidR="006B11EF" w:rsidRPr="006B11EF" w:rsidRDefault="006B11EF" w:rsidP="006B11EF">
      <w:pPr>
        <w:spacing w:line="360" w:lineRule="auto"/>
        <w:ind w:leftChars="233" w:left="419" w:firstLineChars="100" w:firstLine="240"/>
        <w:rPr>
          <w:sz w:val="24"/>
        </w:rPr>
      </w:pPr>
      <w:r w:rsidRPr="006B11EF">
        <w:rPr>
          <w:sz w:val="24"/>
        </w:rPr>
        <w:t>echo "Hello, $USER"</w:t>
      </w:r>
    </w:p>
    <w:p w14:paraId="2AFF1219" w14:textId="77777777" w:rsidR="006B11EF" w:rsidRPr="006B11EF" w:rsidRDefault="006B11EF" w:rsidP="006B11EF">
      <w:pPr>
        <w:spacing w:line="360" w:lineRule="auto"/>
        <w:ind w:leftChars="233" w:left="419" w:firstLineChars="100" w:firstLine="240"/>
        <w:rPr>
          <w:sz w:val="24"/>
        </w:rPr>
      </w:pPr>
      <w:r w:rsidRPr="006B11EF">
        <w:rPr>
          <w:sz w:val="24"/>
        </w:rPr>
        <w:t>echo</w:t>
      </w:r>
    </w:p>
    <w:p w14:paraId="166609D3" w14:textId="77777777" w:rsidR="006B11EF" w:rsidRPr="006B11EF" w:rsidRDefault="006B11EF" w:rsidP="006B11EF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</w:t>
      </w:r>
    </w:p>
    <w:p w14:paraId="639394BB" w14:textId="77777777" w:rsidR="006B11EF" w:rsidRPr="006B11EF" w:rsidRDefault="006B11EF" w:rsidP="006B11EF">
      <w:pPr>
        <w:spacing w:line="360" w:lineRule="auto"/>
        <w:ind w:leftChars="233" w:left="419" w:firstLineChars="100" w:firstLine="240"/>
        <w:rPr>
          <w:sz w:val="24"/>
        </w:rPr>
      </w:pPr>
      <w:r w:rsidRPr="006B11EF">
        <w:rPr>
          <w:sz w:val="24"/>
        </w:rPr>
        <w:t>echo "Today's date is `date`."</w:t>
      </w:r>
    </w:p>
    <w:p w14:paraId="2FBDA2CD" w14:textId="77777777" w:rsidR="006B11EF" w:rsidRPr="006B11EF" w:rsidRDefault="006B11EF" w:rsidP="006B11EF">
      <w:pPr>
        <w:spacing w:line="360" w:lineRule="auto"/>
        <w:ind w:leftChars="233" w:left="419" w:firstLineChars="100" w:firstLine="240"/>
        <w:rPr>
          <w:sz w:val="24"/>
        </w:rPr>
      </w:pPr>
      <w:r w:rsidRPr="006B11EF">
        <w:rPr>
          <w:sz w:val="24"/>
        </w:rPr>
        <w:t>echo</w:t>
      </w:r>
    </w:p>
    <w:p w14:paraId="191B5649" w14:textId="77777777" w:rsidR="008024A2" w:rsidRPr="004243DC" w:rsidRDefault="004243DC" w:rsidP="004243DC">
      <w:pPr>
        <w:spacing w:line="360" w:lineRule="auto"/>
        <w:ind w:firstLineChars="200" w:firstLine="422"/>
        <w:outlineLvl w:val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3</w:t>
      </w:r>
      <w:r w:rsidRPr="006E28D3">
        <w:rPr>
          <w:rFonts w:hint="eastAsia"/>
          <w:b/>
          <w:sz w:val="21"/>
          <w:szCs w:val="21"/>
        </w:rPr>
        <w:t>．</w:t>
      </w:r>
      <w:r>
        <w:rPr>
          <w:rFonts w:hint="eastAsia"/>
          <w:b/>
          <w:sz w:val="21"/>
          <w:szCs w:val="21"/>
        </w:rPr>
        <w:t>实验结果</w:t>
      </w:r>
    </w:p>
    <w:bookmarkEnd w:id="0"/>
    <w:bookmarkEnd w:id="1"/>
    <w:p w14:paraId="48C9F0C2" w14:textId="1567DDF2" w:rsidR="00E506B5" w:rsidRDefault="00930877" w:rsidP="00E506B5">
      <w:pPr>
        <w:spacing w:line="360" w:lineRule="auto"/>
        <w:ind w:leftChars="232" w:left="2308" w:hangingChars="900" w:hanging="1890"/>
        <w:rPr>
          <w:noProof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6D3EB6ED" wp14:editId="60467CAA">
            <wp:extent cx="5753735" cy="2699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A4BDA" w14:textId="3C1E2F5C" w:rsidR="00930877" w:rsidRDefault="00930877" w:rsidP="00E506B5">
      <w:pPr>
        <w:spacing w:line="360" w:lineRule="auto"/>
        <w:ind w:leftChars="232" w:left="2308" w:hangingChars="900" w:hanging="1890"/>
        <w:rPr>
          <w:noProof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48EBD3DF" wp14:editId="3764EB7C">
            <wp:extent cx="5753735" cy="32658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C385" w14:textId="1FDED31E" w:rsidR="00930877" w:rsidRDefault="00930877" w:rsidP="00E506B5">
      <w:pPr>
        <w:spacing w:line="360" w:lineRule="auto"/>
        <w:ind w:leftChars="232" w:left="2308" w:hangingChars="900" w:hanging="1890"/>
        <w:rPr>
          <w:rFonts w:hint="eastAsia"/>
          <w:noProof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2974279" wp14:editId="4F2D81F1">
            <wp:extent cx="5753735" cy="1063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0BD6" w14:textId="77777777" w:rsidR="00E506B5" w:rsidRDefault="008C508E" w:rsidP="00E506B5">
      <w:pPr>
        <w:spacing w:line="360" w:lineRule="auto"/>
        <w:ind w:leftChars="232" w:left="2308" w:hangingChars="900" w:hanging="1890"/>
        <w:jc w:val="center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图</w:t>
      </w:r>
      <w:r>
        <w:rPr>
          <w:rFonts w:hint="eastAsia"/>
          <w:noProof/>
          <w:sz w:val="21"/>
          <w:szCs w:val="21"/>
        </w:rPr>
        <w:t xml:space="preserve">1 </w:t>
      </w:r>
    </w:p>
    <w:p w14:paraId="7CA0BD8C" w14:textId="378DDF4D" w:rsidR="00E506B5" w:rsidRDefault="00930877" w:rsidP="00E506B5">
      <w:pPr>
        <w:spacing w:line="360" w:lineRule="auto"/>
        <w:ind w:leftChars="232" w:left="2308" w:hangingChars="900" w:hanging="189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7A85A323" wp14:editId="7B42E995">
            <wp:extent cx="5753735" cy="457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6CE1" w14:textId="53E6C8D9" w:rsidR="00930877" w:rsidRDefault="00930877" w:rsidP="00E506B5">
      <w:pPr>
        <w:spacing w:line="360" w:lineRule="auto"/>
        <w:ind w:leftChars="232" w:left="2308" w:hangingChars="900" w:hanging="1890"/>
        <w:jc w:val="center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3A661366" wp14:editId="40D8B00D">
            <wp:extent cx="5753735" cy="35515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9587" w14:textId="77777777" w:rsidR="00E506B5" w:rsidRDefault="008C508E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</w:p>
    <w:p w14:paraId="083924A7" w14:textId="12816B41" w:rsidR="008024A2" w:rsidRDefault="00D83C3A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6D0D32DF" wp14:editId="2358A6D1">
            <wp:extent cx="5754370" cy="2263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515E" w14:textId="7FC2D96B" w:rsidR="00D83C3A" w:rsidRDefault="00D83C3A" w:rsidP="00E506B5">
      <w:pPr>
        <w:spacing w:line="360" w:lineRule="auto"/>
        <w:ind w:firstLineChars="200" w:firstLine="420"/>
        <w:jc w:val="center"/>
        <w:rPr>
          <w:rFonts w:hint="eastAsia"/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72993FD2" wp14:editId="5B9F0D01">
            <wp:extent cx="5754370" cy="2143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CE85" w14:textId="77777777" w:rsidR="00E506B5" w:rsidRPr="008024A2" w:rsidRDefault="008C508E" w:rsidP="00E506B5">
      <w:pPr>
        <w:spacing w:line="360" w:lineRule="auto"/>
        <w:ind w:firstLineChars="200"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3</w:t>
      </w:r>
    </w:p>
    <w:sectPr w:rsidR="00E506B5" w:rsidRPr="008024A2" w:rsidSect="0080295D">
      <w:headerReference w:type="even" r:id="rId14"/>
      <w:headerReference w:type="default" r:id="rId15"/>
      <w:pgSz w:w="11906" w:h="16838" w:code="9"/>
      <w:pgMar w:top="1418" w:right="1134" w:bottom="1418" w:left="1701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084FE" w14:textId="77777777" w:rsidR="003A3D55" w:rsidRDefault="003A3D55">
      <w:r>
        <w:separator/>
      </w:r>
    </w:p>
  </w:endnote>
  <w:endnote w:type="continuationSeparator" w:id="0">
    <w:p w14:paraId="1B8A0831" w14:textId="77777777" w:rsidR="003A3D55" w:rsidRDefault="003A3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B75E" w14:textId="77777777" w:rsidR="003A3D55" w:rsidRDefault="003A3D55">
      <w:r>
        <w:separator/>
      </w:r>
    </w:p>
  </w:footnote>
  <w:footnote w:type="continuationSeparator" w:id="0">
    <w:p w14:paraId="433F49F1" w14:textId="77777777" w:rsidR="003A3D55" w:rsidRDefault="003A3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0AD36" w14:textId="77777777" w:rsidR="00C55391" w:rsidRDefault="00C55391" w:rsidP="006B11EF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 xml:space="preserve">第 </w:t>
    </w:r>
    <w:r w:rsidR="00F4478F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begin"/>
    </w:r>
    <w:r w:rsidRPr="0080295D">
      <w:rPr>
        <w:rStyle w:val="a5"/>
        <w:rFonts w:ascii="仿宋_GB2312" w:eastAsia="仿宋_GB2312" w:hint="eastAsia"/>
        <w:sz w:val="24"/>
        <w:szCs w:val="24"/>
        <w:u w:val="single"/>
      </w:rPr>
      <w:instrText xml:space="preserve"> PAGE </w:instrText>
    </w:r>
    <w:r w:rsidR="00F4478F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separate"/>
    </w:r>
    <w:r w:rsidR="00EC46AA">
      <w:rPr>
        <w:rStyle w:val="a5"/>
        <w:rFonts w:ascii="仿宋_GB2312" w:eastAsia="仿宋_GB2312"/>
        <w:noProof/>
        <w:sz w:val="24"/>
        <w:szCs w:val="24"/>
        <w:u w:val="single"/>
      </w:rPr>
      <w:t>2</w:t>
    </w:r>
    <w:r w:rsidR="00F4478F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end"/>
    </w:r>
    <w:r w:rsidRPr="0080295D">
      <w:rPr>
        <w:rFonts w:ascii="仿宋_GB2312" w:eastAsia="仿宋_GB2312" w:hAnsi="宋体" w:hint="eastAsia"/>
        <w:sz w:val="24"/>
        <w:szCs w:val="24"/>
        <w:u w:val="single"/>
      </w:rPr>
      <w:t xml:space="preserve"> 页</w:t>
    </w:r>
    <w:r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数学与统计学院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5DE6E" w14:textId="77777777" w:rsidR="00B7519E" w:rsidRDefault="00C55391" w:rsidP="006B11EF">
    <w:pPr>
      <w:pStyle w:val="a9"/>
      <w:pBdr>
        <w:bottom w:val="none" w:sz="0" w:space="0" w:color="auto"/>
      </w:pBdr>
      <w:tabs>
        <w:tab w:val="clear" w:pos="4153"/>
        <w:tab w:val="clear" w:pos="8306"/>
        <w:tab w:val="center" w:pos="4536"/>
        <w:tab w:val="right" w:pos="9057"/>
      </w:tabs>
      <w:spacing w:afterLines="100" w:after="240"/>
      <w:jc w:val="both"/>
    </w:pPr>
    <w:r>
      <w:rPr>
        <w:rFonts w:ascii="仿宋_GB2312" w:eastAsia="仿宋_GB2312" w:hint="eastAsia"/>
        <w:sz w:val="24"/>
        <w:szCs w:val="24"/>
        <w:u w:val="single"/>
      </w:rPr>
      <w:t>数学与统计学院</w:t>
    </w:r>
    <w:r w:rsidR="0080295D" w:rsidRPr="0080295D">
      <w:rPr>
        <w:rFonts w:ascii="仿宋_GB2312" w:eastAsia="仿宋_GB2312" w:hint="eastAsia"/>
        <w:sz w:val="24"/>
        <w:szCs w:val="24"/>
        <w:u w:val="single"/>
      </w:rPr>
      <w:tab/>
    </w:r>
    <w:r>
      <w:rPr>
        <w:rFonts w:ascii="仿宋_GB2312" w:eastAsia="仿宋_GB2312" w:hint="eastAsia"/>
        <w:sz w:val="24"/>
        <w:szCs w:val="24"/>
        <w:u w:val="single"/>
      </w:rPr>
      <w:t>实验报告</w:t>
    </w:r>
    <w:r w:rsidR="0080295D" w:rsidRPr="0080295D">
      <w:rPr>
        <w:rFonts w:ascii="仿宋_GB2312" w:eastAsia="仿宋_GB2312" w:hint="eastAsia"/>
        <w:sz w:val="24"/>
        <w:szCs w:val="24"/>
        <w:u w:val="single"/>
      </w:rPr>
      <w:tab/>
    </w:r>
    <w:r w:rsidR="00B20C7E" w:rsidRPr="0080295D">
      <w:rPr>
        <w:rFonts w:ascii="仿宋_GB2312" w:eastAsia="仿宋_GB2312" w:hAnsi="宋体" w:hint="eastAsia"/>
        <w:sz w:val="24"/>
        <w:szCs w:val="24"/>
        <w:u w:val="single"/>
      </w:rPr>
      <w:t xml:space="preserve">第 </w:t>
    </w:r>
    <w:r w:rsidR="00F4478F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begin"/>
    </w:r>
    <w:r w:rsidR="00B20C7E" w:rsidRPr="0080295D">
      <w:rPr>
        <w:rStyle w:val="a5"/>
        <w:rFonts w:ascii="仿宋_GB2312" w:eastAsia="仿宋_GB2312" w:hint="eastAsia"/>
        <w:sz w:val="24"/>
        <w:szCs w:val="24"/>
        <w:u w:val="single"/>
      </w:rPr>
      <w:instrText xml:space="preserve"> PAGE </w:instrText>
    </w:r>
    <w:r w:rsidR="00F4478F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separate"/>
    </w:r>
    <w:r w:rsidR="006813F7">
      <w:rPr>
        <w:rStyle w:val="a5"/>
        <w:rFonts w:ascii="仿宋_GB2312" w:eastAsia="仿宋_GB2312"/>
        <w:noProof/>
        <w:sz w:val="24"/>
        <w:szCs w:val="24"/>
        <w:u w:val="single"/>
      </w:rPr>
      <w:t>1</w:t>
    </w:r>
    <w:r w:rsidR="00F4478F" w:rsidRPr="0080295D">
      <w:rPr>
        <w:rStyle w:val="a5"/>
        <w:rFonts w:ascii="仿宋_GB2312" w:eastAsia="仿宋_GB2312" w:hint="eastAsia"/>
        <w:sz w:val="24"/>
        <w:szCs w:val="24"/>
        <w:u w:val="single"/>
      </w:rPr>
      <w:fldChar w:fldCharType="end"/>
    </w:r>
    <w:r w:rsidR="00B20C7E" w:rsidRPr="0080295D">
      <w:rPr>
        <w:rFonts w:ascii="仿宋_GB2312" w:eastAsia="仿宋_GB2312" w:hAnsi="宋体" w:hint="eastAsia"/>
        <w:sz w:val="24"/>
        <w:szCs w:val="24"/>
        <w:u w:val="single"/>
      </w:rPr>
      <w:t xml:space="preserve"> 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5B40929"/>
    <w:multiLevelType w:val="hybridMultilevel"/>
    <w:tmpl w:val="151880D8"/>
    <w:lvl w:ilvl="0" w:tplc="64324D20">
      <w:start w:val="2"/>
      <w:numFmt w:val="decimal"/>
      <w:lvlText w:val="%1．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 w15:restartNumberingAfterBreak="0">
    <w:nsid w:val="08C472C2"/>
    <w:multiLevelType w:val="hybridMultilevel"/>
    <w:tmpl w:val="EF844470"/>
    <w:lvl w:ilvl="0" w:tplc="0778FC48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5" w15:restartNumberingAfterBreak="0">
    <w:nsid w:val="11581F7F"/>
    <w:multiLevelType w:val="multilevel"/>
    <w:tmpl w:val="11581F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2753E1"/>
    <w:multiLevelType w:val="multilevel"/>
    <w:tmpl w:val="142753E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AB003C5"/>
    <w:multiLevelType w:val="multilevel"/>
    <w:tmpl w:val="1AB003C5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8B372A"/>
    <w:multiLevelType w:val="multilevel"/>
    <w:tmpl w:val="1C8B372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D864971"/>
    <w:multiLevelType w:val="multilevel"/>
    <w:tmpl w:val="1D864971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E2401B7"/>
    <w:multiLevelType w:val="multilevel"/>
    <w:tmpl w:val="1E2401B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4410E87"/>
    <w:multiLevelType w:val="multilevel"/>
    <w:tmpl w:val="24410E8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53A5412"/>
    <w:multiLevelType w:val="multilevel"/>
    <w:tmpl w:val="253A541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E13459C"/>
    <w:multiLevelType w:val="multilevel"/>
    <w:tmpl w:val="2E13459C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E193474"/>
    <w:multiLevelType w:val="hybridMultilevel"/>
    <w:tmpl w:val="0A583C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FE23A68"/>
    <w:multiLevelType w:val="multilevel"/>
    <w:tmpl w:val="2FE23A6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0642BFE"/>
    <w:multiLevelType w:val="hybridMultilevel"/>
    <w:tmpl w:val="8C60AFEE"/>
    <w:lvl w:ilvl="0" w:tplc="C88086F2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6B10E3"/>
    <w:multiLevelType w:val="multilevel"/>
    <w:tmpl w:val="316B10E3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2D711EC"/>
    <w:multiLevelType w:val="multilevel"/>
    <w:tmpl w:val="32D711E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4A54B56"/>
    <w:multiLevelType w:val="multilevel"/>
    <w:tmpl w:val="34A54B5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8322106"/>
    <w:multiLevelType w:val="multilevel"/>
    <w:tmpl w:val="383221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903716B"/>
    <w:multiLevelType w:val="multilevel"/>
    <w:tmpl w:val="3903716B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B6F427F"/>
    <w:multiLevelType w:val="multilevel"/>
    <w:tmpl w:val="3B6F427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D855B7C"/>
    <w:multiLevelType w:val="hybridMultilevel"/>
    <w:tmpl w:val="2F4E25A6"/>
    <w:lvl w:ilvl="0" w:tplc="849CC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8409B6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D9459A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57C5AAF"/>
    <w:multiLevelType w:val="hybridMultilevel"/>
    <w:tmpl w:val="6F5A538C"/>
    <w:lvl w:ilvl="0" w:tplc="44F28BB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CF2620"/>
    <w:multiLevelType w:val="multilevel"/>
    <w:tmpl w:val="46CF262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BD20CF3"/>
    <w:multiLevelType w:val="multilevel"/>
    <w:tmpl w:val="4BD20CF3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0005F21"/>
    <w:multiLevelType w:val="multilevel"/>
    <w:tmpl w:val="50005F2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0C266D2"/>
    <w:multiLevelType w:val="hybridMultilevel"/>
    <w:tmpl w:val="361A15D6"/>
    <w:lvl w:ilvl="0" w:tplc="0A1E6E86">
      <w:start w:val="1"/>
      <w:numFmt w:val="japaneseCounting"/>
      <w:lvlText w:val="%1、"/>
      <w:lvlJc w:val="left"/>
      <w:pPr>
        <w:tabs>
          <w:tab w:val="num" w:pos="5240"/>
        </w:tabs>
        <w:ind w:left="5240" w:hanging="420"/>
      </w:pPr>
      <w:rPr>
        <w:rFonts w:hint="default"/>
        <w:lang w:val="en-US"/>
      </w:rPr>
    </w:lvl>
    <w:lvl w:ilvl="1" w:tplc="F920DB66">
      <w:start w:val="1"/>
      <w:numFmt w:val="decimal"/>
      <w:lvlText w:val="%2．"/>
      <w:lvlJc w:val="left"/>
      <w:pPr>
        <w:tabs>
          <w:tab w:val="num" w:pos="1424"/>
        </w:tabs>
        <w:ind w:left="1424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29" w15:restartNumberingAfterBreak="0">
    <w:nsid w:val="52F4348E"/>
    <w:multiLevelType w:val="multilevel"/>
    <w:tmpl w:val="52F4348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4F32CFE"/>
    <w:multiLevelType w:val="multilevel"/>
    <w:tmpl w:val="54F32CF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6D60536"/>
    <w:multiLevelType w:val="multilevel"/>
    <w:tmpl w:val="56D6053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8481242"/>
    <w:multiLevelType w:val="hybridMultilevel"/>
    <w:tmpl w:val="872E53AC"/>
    <w:lvl w:ilvl="0" w:tplc="C550095C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3" w15:restartNumberingAfterBreak="0">
    <w:nsid w:val="5957192B"/>
    <w:multiLevelType w:val="multilevel"/>
    <w:tmpl w:val="5957192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0061137"/>
    <w:multiLevelType w:val="multilevel"/>
    <w:tmpl w:val="6006113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2FC2A6F"/>
    <w:multiLevelType w:val="hybridMultilevel"/>
    <w:tmpl w:val="217E56DC"/>
    <w:lvl w:ilvl="0" w:tplc="2736A14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84A3BBB"/>
    <w:multiLevelType w:val="multilevel"/>
    <w:tmpl w:val="684A3BBB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EA3376C"/>
    <w:multiLevelType w:val="multilevel"/>
    <w:tmpl w:val="6EA337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FDE58E4"/>
    <w:multiLevelType w:val="hybridMultilevel"/>
    <w:tmpl w:val="C890D132"/>
    <w:lvl w:ilvl="0" w:tplc="418025C8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9" w15:restartNumberingAfterBreak="0">
    <w:nsid w:val="77722D6C"/>
    <w:multiLevelType w:val="multilevel"/>
    <w:tmpl w:val="77722D6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97257F6"/>
    <w:multiLevelType w:val="hybridMultilevel"/>
    <w:tmpl w:val="EDC2D3AE"/>
    <w:lvl w:ilvl="0" w:tplc="FF2A78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A107F71"/>
    <w:multiLevelType w:val="hybridMultilevel"/>
    <w:tmpl w:val="BD82C94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42" w15:restartNumberingAfterBreak="0">
    <w:nsid w:val="7D305F48"/>
    <w:multiLevelType w:val="multilevel"/>
    <w:tmpl w:val="7D305F48"/>
    <w:lvl w:ilvl="0">
      <w:start w:val="1"/>
      <w:numFmt w:val="chi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EB67071"/>
    <w:multiLevelType w:val="multilevel"/>
    <w:tmpl w:val="7EB67071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8838044">
    <w:abstractNumId w:val="1"/>
  </w:num>
  <w:num w:numId="2" w16cid:durableId="895775163">
    <w:abstractNumId w:val="0"/>
  </w:num>
  <w:num w:numId="3" w16cid:durableId="308903525">
    <w:abstractNumId w:val="2"/>
  </w:num>
  <w:num w:numId="4" w16cid:durableId="820543097">
    <w:abstractNumId w:val="35"/>
  </w:num>
  <w:num w:numId="5" w16cid:durableId="1952086732">
    <w:abstractNumId w:val="36"/>
  </w:num>
  <w:num w:numId="6" w16cid:durableId="584581424">
    <w:abstractNumId w:val="31"/>
  </w:num>
  <w:num w:numId="7" w16cid:durableId="1785925500">
    <w:abstractNumId w:val="5"/>
  </w:num>
  <w:num w:numId="8" w16cid:durableId="1470825769">
    <w:abstractNumId w:val="25"/>
  </w:num>
  <w:num w:numId="9" w16cid:durableId="1425229177">
    <w:abstractNumId w:val="42"/>
  </w:num>
  <w:num w:numId="10" w16cid:durableId="858471114">
    <w:abstractNumId w:val="30"/>
  </w:num>
  <w:num w:numId="11" w16cid:durableId="158273633">
    <w:abstractNumId w:val="15"/>
  </w:num>
  <w:num w:numId="12" w16cid:durableId="1860653609">
    <w:abstractNumId w:val="21"/>
  </w:num>
  <w:num w:numId="13" w16cid:durableId="1429429215">
    <w:abstractNumId w:val="12"/>
  </w:num>
  <w:num w:numId="14" w16cid:durableId="1724594661">
    <w:abstractNumId w:val="26"/>
  </w:num>
  <w:num w:numId="15" w16cid:durableId="1119375267">
    <w:abstractNumId w:val="37"/>
  </w:num>
  <w:num w:numId="16" w16cid:durableId="1125660467">
    <w:abstractNumId w:val="20"/>
  </w:num>
  <w:num w:numId="17" w16cid:durableId="653682238">
    <w:abstractNumId w:val="18"/>
  </w:num>
  <w:num w:numId="18" w16cid:durableId="1854225736">
    <w:abstractNumId w:val="7"/>
  </w:num>
  <w:num w:numId="19" w16cid:durableId="887103962">
    <w:abstractNumId w:val="10"/>
  </w:num>
  <w:num w:numId="20" w16cid:durableId="643123379">
    <w:abstractNumId w:val="27"/>
  </w:num>
  <w:num w:numId="21" w16cid:durableId="1157038979">
    <w:abstractNumId w:val="22"/>
  </w:num>
  <w:num w:numId="22" w16cid:durableId="1538423912">
    <w:abstractNumId w:val="13"/>
  </w:num>
  <w:num w:numId="23" w16cid:durableId="804079673">
    <w:abstractNumId w:val="8"/>
  </w:num>
  <w:num w:numId="24" w16cid:durableId="186797050">
    <w:abstractNumId w:val="34"/>
  </w:num>
  <w:num w:numId="25" w16cid:durableId="1273855948">
    <w:abstractNumId w:val="39"/>
  </w:num>
  <w:num w:numId="26" w16cid:durableId="975716962">
    <w:abstractNumId w:val="9"/>
  </w:num>
  <w:num w:numId="27" w16cid:durableId="1835101910">
    <w:abstractNumId w:val="29"/>
  </w:num>
  <w:num w:numId="28" w16cid:durableId="966855475">
    <w:abstractNumId w:val="6"/>
  </w:num>
  <w:num w:numId="29" w16cid:durableId="1461000814">
    <w:abstractNumId w:val="19"/>
  </w:num>
  <w:num w:numId="30" w16cid:durableId="1569418643">
    <w:abstractNumId w:val="33"/>
  </w:num>
  <w:num w:numId="31" w16cid:durableId="1850562386">
    <w:abstractNumId w:val="11"/>
  </w:num>
  <w:num w:numId="32" w16cid:durableId="455103159">
    <w:abstractNumId w:val="43"/>
  </w:num>
  <w:num w:numId="33" w16cid:durableId="1959529498">
    <w:abstractNumId w:val="17"/>
  </w:num>
  <w:num w:numId="34" w16cid:durableId="328139364">
    <w:abstractNumId w:val="23"/>
  </w:num>
  <w:num w:numId="35" w16cid:durableId="298388166">
    <w:abstractNumId w:val="41"/>
  </w:num>
  <w:num w:numId="36" w16cid:durableId="582864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21469986">
    <w:abstractNumId w:val="28"/>
  </w:num>
  <w:num w:numId="38" w16cid:durableId="2132627448">
    <w:abstractNumId w:val="3"/>
  </w:num>
  <w:num w:numId="39" w16cid:durableId="1889492723">
    <w:abstractNumId w:val="40"/>
  </w:num>
  <w:num w:numId="40" w16cid:durableId="1834952339">
    <w:abstractNumId w:val="32"/>
  </w:num>
  <w:num w:numId="41" w16cid:durableId="1056971775">
    <w:abstractNumId w:val="38"/>
  </w:num>
  <w:num w:numId="42" w16cid:durableId="2053799544">
    <w:abstractNumId w:val="14"/>
  </w:num>
  <w:num w:numId="43" w16cid:durableId="1443837941">
    <w:abstractNumId w:val="4"/>
  </w:num>
  <w:num w:numId="44" w16cid:durableId="7553204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2D71"/>
    <w:rsid w:val="00004281"/>
    <w:rsid w:val="0000573E"/>
    <w:rsid w:val="00007217"/>
    <w:rsid w:val="000077BE"/>
    <w:rsid w:val="000108B2"/>
    <w:rsid w:val="00032DED"/>
    <w:rsid w:val="00052B0D"/>
    <w:rsid w:val="00077E12"/>
    <w:rsid w:val="000815C8"/>
    <w:rsid w:val="000A68EB"/>
    <w:rsid w:val="000C1438"/>
    <w:rsid w:val="000D3EBB"/>
    <w:rsid w:val="000D746B"/>
    <w:rsid w:val="000E35CB"/>
    <w:rsid w:val="000F323E"/>
    <w:rsid w:val="0011455D"/>
    <w:rsid w:val="00114590"/>
    <w:rsid w:val="00126D6B"/>
    <w:rsid w:val="001316B8"/>
    <w:rsid w:val="001354B4"/>
    <w:rsid w:val="0013571D"/>
    <w:rsid w:val="00142D10"/>
    <w:rsid w:val="001541F4"/>
    <w:rsid w:val="00154ADC"/>
    <w:rsid w:val="00167412"/>
    <w:rsid w:val="00172796"/>
    <w:rsid w:val="00172A27"/>
    <w:rsid w:val="00176C88"/>
    <w:rsid w:val="001776B5"/>
    <w:rsid w:val="0018152D"/>
    <w:rsid w:val="0018165E"/>
    <w:rsid w:val="001A1327"/>
    <w:rsid w:val="001A2159"/>
    <w:rsid w:val="001D3529"/>
    <w:rsid w:val="001D5161"/>
    <w:rsid w:val="001F0BA4"/>
    <w:rsid w:val="001F2169"/>
    <w:rsid w:val="00217F57"/>
    <w:rsid w:val="00230000"/>
    <w:rsid w:val="00237F1E"/>
    <w:rsid w:val="00251BAB"/>
    <w:rsid w:val="002754D3"/>
    <w:rsid w:val="0028425D"/>
    <w:rsid w:val="00284303"/>
    <w:rsid w:val="00287887"/>
    <w:rsid w:val="002A4371"/>
    <w:rsid w:val="002C69F1"/>
    <w:rsid w:val="002E099B"/>
    <w:rsid w:val="00300BBB"/>
    <w:rsid w:val="00322714"/>
    <w:rsid w:val="003401CF"/>
    <w:rsid w:val="00365918"/>
    <w:rsid w:val="00367C27"/>
    <w:rsid w:val="003810B0"/>
    <w:rsid w:val="00397ABC"/>
    <w:rsid w:val="003A1AD4"/>
    <w:rsid w:val="003A2E06"/>
    <w:rsid w:val="003A3D55"/>
    <w:rsid w:val="003A57D5"/>
    <w:rsid w:val="003A718C"/>
    <w:rsid w:val="003C39CF"/>
    <w:rsid w:val="003D2454"/>
    <w:rsid w:val="003D3750"/>
    <w:rsid w:val="003E4EA2"/>
    <w:rsid w:val="004076B8"/>
    <w:rsid w:val="004104DC"/>
    <w:rsid w:val="00411468"/>
    <w:rsid w:val="004143D0"/>
    <w:rsid w:val="00423CF6"/>
    <w:rsid w:val="004241CA"/>
    <w:rsid w:val="004243DC"/>
    <w:rsid w:val="00427666"/>
    <w:rsid w:val="00430600"/>
    <w:rsid w:val="00466DC3"/>
    <w:rsid w:val="004802E2"/>
    <w:rsid w:val="00485077"/>
    <w:rsid w:val="00490809"/>
    <w:rsid w:val="00494031"/>
    <w:rsid w:val="004A4C30"/>
    <w:rsid w:val="004A5F12"/>
    <w:rsid w:val="004C18B5"/>
    <w:rsid w:val="004D2366"/>
    <w:rsid w:val="004D4833"/>
    <w:rsid w:val="004E2ABB"/>
    <w:rsid w:val="004E4DFC"/>
    <w:rsid w:val="004E4E2E"/>
    <w:rsid w:val="004F2578"/>
    <w:rsid w:val="004F35B9"/>
    <w:rsid w:val="004F4AE4"/>
    <w:rsid w:val="005018F3"/>
    <w:rsid w:val="0051194E"/>
    <w:rsid w:val="00515576"/>
    <w:rsid w:val="0052569A"/>
    <w:rsid w:val="0053467C"/>
    <w:rsid w:val="0054462C"/>
    <w:rsid w:val="00546487"/>
    <w:rsid w:val="00554300"/>
    <w:rsid w:val="00556366"/>
    <w:rsid w:val="00556CF2"/>
    <w:rsid w:val="0055735E"/>
    <w:rsid w:val="00557CB8"/>
    <w:rsid w:val="00574533"/>
    <w:rsid w:val="005A6BD8"/>
    <w:rsid w:val="005B2CF4"/>
    <w:rsid w:val="005D247F"/>
    <w:rsid w:val="005D4274"/>
    <w:rsid w:val="005E3F1B"/>
    <w:rsid w:val="005E6FFB"/>
    <w:rsid w:val="006025FE"/>
    <w:rsid w:val="00636067"/>
    <w:rsid w:val="00637CBC"/>
    <w:rsid w:val="006420B5"/>
    <w:rsid w:val="0064639D"/>
    <w:rsid w:val="006516F2"/>
    <w:rsid w:val="006538AE"/>
    <w:rsid w:val="00654555"/>
    <w:rsid w:val="00656B36"/>
    <w:rsid w:val="006813F7"/>
    <w:rsid w:val="006A785B"/>
    <w:rsid w:val="006B11EF"/>
    <w:rsid w:val="006B62B3"/>
    <w:rsid w:val="006C08ED"/>
    <w:rsid w:val="006D21A6"/>
    <w:rsid w:val="006D373A"/>
    <w:rsid w:val="006D7D1A"/>
    <w:rsid w:val="006E0EA0"/>
    <w:rsid w:val="006E28D3"/>
    <w:rsid w:val="006E29B1"/>
    <w:rsid w:val="006F1C05"/>
    <w:rsid w:val="006F1DAA"/>
    <w:rsid w:val="006F224C"/>
    <w:rsid w:val="006F2CC2"/>
    <w:rsid w:val="00700325"/>
    <w:rsid w:val="00714C31"/>
    <w:rsid w:val="00747780"/>
    <w:rsid w:val="00752645"/>
    <w:rsid w:val="007532BE"/>
    <w:rsid w:val="00760FBC"/>
    <w:rsid w:val="00783775"/>
    <w:rsid w:val="007B211E"/>
    <w:rsid w:val="007C167D"/>
    <w:rsid w:val="008024A2"/>
    <w:rsid w:val="0080295D"/>
    <w:rsid w:val="00822A12"/>
    <w:rsid w:val="00845415"/>
    <w:rsid w:val="00870106"/>
    <w:rsid w:val="00877291"/>
    <w:rsid w:val="008820C5"/>
    <w:rsid w:val="00887C5C"/>
    <w:rsid w:val="008901DA"/>
    <w:rsid w:val="008A2B01"/>
    <w:rsid w:val="008A40BE"/>
    <w:rsid w:val="008A7037"/>
    <w:rsid w:val="008B3D0E"/>
    <w:rsid w:val="008B50AC"/>
    <w:rsid w:val="008C508E"/>
    <w:rsid w:val="008D44FC"/>
    <w:rsid w:val="00903735"/>
    <w:rsid w:val="00905FBE"/>
    <w:rsid w:val="00912FA1"/>
    <w:rsid w:val="00917702"/>
    <w:rsid w:val="009203A7"/>
    <w:rsid w:val="00920BF7"/>
    <w:rsid w:val="00921289"/>
    <w:rsid w:val="0092251C"/>
    <w:rsid w:val="00923F9B"/>
    <w:rsid w:val="00930877"/>
    <w:rsid w:val="00933ED7"/>
    <w:rsid w:val="00945044"/>
    <w:rsid w:val="00946578"/>
    <w:rsid w:val="0095469C"/>
    <w:rsid w:val="00986F11"/>
    <w:rsid w:val="009B11A5"/>
    <w:rsid w:val="009B146F"/>
    <w:rsid w:val="009D02F5"/>
    <w:rsid w:val="009D4A70"/>
    <w:rsid w:val="009E16AF"/>
    <w:rsid w:val="009E66CF"/>
    <w:rsid w:val="009F27AE"/>
    <w:rsid w:val="009F5B8C"/>
    <w:rsid w:val="009F6E6A"/>
    <w:rsid w:val="00A02191"/>
    <w:rsid w:val="00A14413"/>
    <w:rsid w:val="00A21729"/>
    <w:rsid w:val="00A26D41"/>
    <w:rsid w:val="00A3289F"/>
    <w:rsid w:val="00A404A1"/>
    <w:rsid w:val="00A525C9"/>
    <w:rsid w:val="00A52AD8"/>
    <w:rsid w:val="00A82BFF"/>
    <w:rsid w:val="00A85121"/>
    <w:rsid w:val="00A95144"/>
    <w:rsid w:val="00AA52A7"/>
    <w:rsid w:val="00AC6875"/>
    <w:rsid w:val="00AC7EDE"/>
    <w:rsid w:val="00AD5959"/>
    <w:rsid w:val="00AD7E07"/>
    <w:rsid w:val="00AE325A"/>
    <w:rsid w:val="00AE7309"/>
    <w:rsid w:val="00AF0838"/>
    <w:rsid w:val="00AF1F24"/>
    <w:rsid w:val="00B026DA"/>
    <w:rsid w:val="00B05D42"/>
    <w:rsid w:val="00B06E07"/>
    <w:rsid w:val="00B161FE"/>
    <w:rsid w:val="00B20C7E"/>
    <w:rsid w:val="00B306F7"/>
    <w:rsid w:val="00B31124"/>
    <w:rsid w:val="00B379CC"/>
    <w:rsid w:val="00B4442D"/>
    <w:rsid w:val="00B55AF2"/>
    <w:rsid w:val="00B60570"/>
    <w:rsid w:val="00B679BD"/>
    <w:rsid w:val="00B67AF8"/>
    <w:rsid w:val="00B72111"/>
    <w:rsid w:val="00B7519E"/>
    <w:rsid w:val="00B75B9D"/>
    <w:rsid w:val="00B84B7E"/>
    <w:rsid w:val="00B93339"/>
    <w:rsid w:val="00B9480B"/>
    <w:rsid w:val="00BD36D3"/>
    <w:rsid w:val="00BD37CA"/>
    <w:rsid w:val="00BE34E8"/>
    <w:rsid w:val="00BE48DD"/>
    <w:rsid w:val="00BE67EF"/>
    <w:rsid w:val="00BE749A"/>
    <w:rsid w:val="00BF1EDA"/>
    <w:rsid w:val="00BF2BBC"/>
    <w:rsid w:val="00C10B28"/>
    <w:rsid w:val="00C1381D"/>
    <w:rsid w:val="00C15F8D"/>
    <w:rsid w:val="00C21193"/>
    <w:rsid w:val="00C22EB0"/>
    <w:rsid w:val="00C4779C"/>
    <w:rsid w:val="00C548F5"/>
    <w:rsid w:val="00C55391"/>
    <w:rsid w:val="00C66C45"/>
    <w:rsid w:val="00C7378D"/>
    <w:rsid w:val="00C901F9"/>
    <w:rsid w:val="00CA275F"/>
    <w:rsid w:val="00CB64C0"/>
    <w:rsid w:val="00CC3802"/>
    <w:rsid w:val="00CC5B8F"/>
    <w:rsid w:val="00CD1F07"/>
    <w:rsid w:val="00CE7818"/>
    <w:rsid w:val="00D072FC"/>
    <w:rsid w:val="00D218AC"/>
    <w:rsid w:val="00D24A14"/>
    <w:rsid w:val="00D26BA2"/>
    <w:rsid w:val="00D33306"/>
    <w:rsid w:val="00D40B21"/>
    <w:rsid w:val="00D43BCC"/>
    <w:rsid w:val="00D446F1"/>
    <w:rsid w:val="00D4526F"/>
    <w:rsid w:val="00D45B04"/>
    <w:rsid w:val="00D57105"/>
    <w:rsid w:val="00D57740"/>
    <w:rsid w:val="00D83C3A"/>
    <w:rsid w:val="00D966C5"/>
    <w:rsid w:val="00DB22EE"/>
    <w:rsid w:val="00DB6CE4"/>
    <w:rsid w:val="00DF40E3"/>
    <w:rsid w:val="00DF6318"/>
    <w:rsid w:val="00E04FC1"/>
    <w:rsid w:val="00E07E8D"/>
    <w:rsid w:val="00E10045"/>
    <w:rsid w:val="00E13244"/>
    <w:rsid w:val="00E20E78"/>
    <w:rsid w:val="00E24749"/>
    <w:rsid w:val="00E34323"/>
    <w:rsid w:val="00E358C1"/>
    <w:rsid w:val="00E372D5"/>
    <w:rsid w:val="00E44FF2"/>
    <w:rsid w:val="00E45789"/>
    <w:rsid w:val="00E506B5"/>
    <w:rsid w:val="00E5795A"/>
    <w:rsid w:val="00E959A8"/>
    <w:rsid w:val="00EA08D4"/>
    <w:rsid w:val="00EA2743"/>
    <w:rsid w:val="00EB6C7B"/>
    <w:rsid w:val="00EC46AA"/>
    <w:rsid w:val="00EE16AC"/>
    <w:rsid w:val="00EF4D66"/>
    <w:rsid w:val="00F008A0"/>
    <w:rsid w:val="00F26B91"/>
    <w:rsid w:val="00F30B1D"/>
    <w:rsid w:val="00F3189B"/>
    <w:rsid w:val="00F34436"/>
    <w:rsid w:val="00F375D5"/>
    <w:rsid w:val="00F4478F"/>
    <w:rsid w:val="00F44F79"/>
    <w:rsid w:val="00F5060A"/>
    <w:rsid w:val="00F67208"/>
    <w:rsid w:val="00F7533F"/>
    <w:rsid w:val="00F773A2"/>
    <w:rsid w:val="00F8037F"/>
    <w:rsid w:val="00F819DF"/>
    <w:rsid w:val="00F823F8"/>
    <w:rsid w:val="00FA01ED"/>
    <w:rsid w:val="00FB504E"/>
    <w:rsid w:val="00FC19AF"/>
    <w:rsid w:val="00FC5385"/>
    <w:rsid w:val="00FD1342"/>
    <w:rsid w:val="00FF7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86BE0"/>
  <w15:docId w15:val="{BC3A7681-053B-4546-BE2B-230AC68A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5959"/>
    <w:pPr>
      <w:widowControl w:val="0"/>
      <w:jc w:val="both"/>
    </w:pPr>
    <w:rPr>
      <w:kern w:val="2"/>
      <w:sz w:val="18"/>
    </w:rPr>
  </w:style>
  <w:style w:type="paragraph" w:styleId="1">
    <w:name w:val="heading 1"/>
    <w:basedOn w:val="a"/>
    <w:next w:val="a"/>
    <w:qFormat/>
    <w:rsid w:val="00154ADC"/>
    <w:pPr>
      <w:keepNext/>
      <w:keepLines/>
      <w:widowControl/>
      <w:spacing w:before="500" w:after="500" w:line="480" w:lineRule="auto"/>
      <w:jc w:val="center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0"/>
    <w:qFormat/>
    <w:rsid w:val="00154ADC"/>
    <w:pPr>
      <w:keepNext/>
      <w:keepLines/>
      <w:spacing w:before="160" w:after="160" w:line="420" w:lineRule="auto"/>
      <w:ind w:left="397"/>
      <w:jc w:val="center"/>
      <w:outlineLvl w:val="1"/>
    </w:pPr>
    <w:rPr>
      <w:b/>
      <w:sz w:val="32"/>
    </w:rPr>
  </w:style>
  <w:style w:type="paragraph" w:styleId="3">
    <w:name w:val="heading 3"/>
    <w:basedOn w:val="a"/>
    <w:next w:val="a0"/>
    <w:qFormat/>
    <w:rsid w:val="00154ADC"/>
    <w:pPr>
      <w:keepNext/>
      <w:keepLines/>
      <w:spacing w:before="160" w:after="160"/>
      <w:jc w:val="left"/>
      <w:outlineLvl w:val="2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rsid w:val="00154ADC"/>
    <w:rPr>
      <w:vertAlign w:val="superscript"/>
    </w:rPr>
  </w:style>
  <w:style w:type="character" w:styleId="a5">
    <w:name w:val="page number"/>
    <w:basedOn w:val="a1"/>
    <w:rsid w:val="00154ADC"/>
  </w:style>
  <w:style w:type="character" w:styleId="a6">
    <w:name w:val="FollowedHyperlink"/>
    <w:rsid w:val="00154ADC"/>
    <w:rPr>
      <w:color w:val="800080"/>
      <w:u w:val="single"/>
    </w:rPr>
  </w:style>
  <w:style w:type="character" w:styleId="a7">
    <w:name w:val="Hyperlink"/>
    <w:rsid w:val="00154ADC"/>
    <w:rPr>
      <w:color w:val="0000FF"/>
      <w:u w:val="single"/>
    </w:rPr>
  </w:style>
  <w:style w:type="paragraph" w:styleId="TOC3">
    <w:name w:val="toc 3"/>
    <w:basedOn w:val="a"/>
    <w:next w:val="a"/>
    <w:rsid w:val="00154ADC"/>
    <w:pPr>
      <w:tabs>
        <w:tab w:val="right" w:leader="dot" w:pos="9061"/>
      </w:tabs>
      <w:spacing w:line="360" w:lineRule="auto"/>
      <w:ind w:firstLine="900"/>
    </w:pPr>
  </w:style>
  <w:style w:type="paragraph" w:styleId="30">
    <w:name w:val="Body Text Indent 3"/>
    <w:basedOn w:val="a"/>
    <w:rsid w:val="00154ADC"/>
    <w:pPr>
      <w:ind w:firstLine="482"/>
      <w:jc w:val="left"/>
    </w:pPr>
    <w:rPr>
      <w:sz w:val="24"/>
    </w:rPr>
  </w:style>
  <w:style w:type="paragraph" w:customStyle="1" w:styleId="a8">
    <w:name w:val="注意内容"/>
    <w:basedOn w:val="a"/>
    <w:next w:val="a0"/>
    <w:rsid w:val="00154ADC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4">
    <w:name w:val="标题4"/>
    <w:basedOn w:val="a"/>
    <w:next w:val="a0"/>
    <w:rsid w:val="00154ADC"/>
    <w:pPr>
      <w:outlineLvl w:val="3"/>
    </w:pPr>
    <w:rPr>
      <w:rFonts w:ascii="宋体" w:hAnsi="宋体"/>
    </w:rPr>
  </w:style>
  <w:style w:type="paragraph" w:styleId="a9">
    <w:name w:val="header"/>
    <w:basedOn w:val="a"/>
    <w:link w:val="aa"/>
    <w:uiPriority w:val="99"/>
    <w:rsid w:val="00154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paragraph" w:customStyle="1" w:styleId="ab">
    <w:name w:val="单命令行"/>
    <w:basedOn w:val="a"/>
    <w:next w:val="a"/>
    <w:rsid w:val="00154ADC"/>
    <w:pPr>
      <w:ind w:left="425"/>
      <w:jc w:val="left"/>
    </w:pPr>
    <w:rPr>
      <w:rFonts w:ascii="Courier New" w:hAnsi="Courier New"/>
    </w:rPr>
  </w:style>
  <w:style w:type="paragraph" w:customStyle="1" w:styleId="ac">
    <w:name w:val="正文＋"/>
    <w:basedOn w:val="a"/>
    <w:next w:val="ad"/>
    <w:rsid w:val="00154ADC"/>
    <w:pPr>
      <w:spacing w:after="120"/>
    </w:pPr>
  </w:style>
  <w:style w:type="paragraph" w:customStyle="1" w:styleId="p0">
    <w:name w:val="p0"/>
    <w:basedOn w:val="a"/>
    <w:rsid w:val="00154ADC"/>
    <w:pPr>
      <w:widowControl/>
    </w:pPr>
    <w:rPr>
      <w:rFonts w:hint="eastAsia"/>
    </w:rPr>
  </w:style>
  <w:style w:type="paragraph" w:customStyle="1" w:styleId="Wen">
    <w:name w:val="Wen"/>
    <w:basedOn w:val="a"/>
    <w:rsid w:val="00154ADC"/>
    <w:pPr>
      <w:spacing w:line="360" w:lineRule="auto"/>
    </w:pPr>
    <w:rPr>
      <w:rFonts w:hAnsi="宋体"/>
      <w:sz w:val="24"/>
    </w:rPr>
  </w:style>
  <w:style w:type="paragraph" w:styleId="TOC2">
    <w:name w:val="toc 2"/>
    <w:basedOn w:val="a"/>
    <w:next w:val="a"/>
    <w:rsid w:val="00154ADC"/>
    <w:pPr>
      <w:ind w:left="397"/>
    </w:pPr>
  </w:style>
  <w:style w:type="paragraph" w:customStyle="1" w:styleId="10">
    <w:name w:val="正文1"/>
    <w:basedOn w:val="a"/>
    <w:rsid w:val="00154ADC"/>
    <w:pPr>
      <w:ind w:firstLine="425"/>
    </w:pPr>
  </w:style>
  <w:style w:type="paragraph" w:styleId="ae">
    <w:name w:val="Body Text Indent"/>
    <w:basedOn w:val="a"/>
    <w:rsid w:val="00154ADC"/>
    <w:pPr>
      <w:ind w:firstLine="482"/>
    </w:pPr>
    <w:rPr>
      <w:sz w:val="24"/>
    </w:rPr>
  </w:style>
  <w:style w:type="paragraph" w:customStyle="1" w:styleId="af">
    <w:name w:val="表注"/>
    <w:basedOn w:val="af0"/>
    <w:rsid w:val="00154ADC"/>
    <w:rPr>
      <w:rFonts w:eastAsia="黑体"/>
    </w:rPr>
  </w:style>
  <w:style w:type="paragraph" w:customStyle="1" w:styleId="ad">
    <w:name w:val="命令行"/>
    <w:basedOn w:val="a"/>
    <w:rsid w:val="00154ADC"/>
    <w:pPr>
      <w:shd w:val="pct10" w:color="auto" w:fill="FFFFFF"/>
      <w:jc w:val="center"/>
    </w:pPr>
    <w:rPr>
      <w:rFonts w:ascii="Lucida Console" w:hAnsi="Lucida Console"/>
    </w:rPr>
  </w:style>
  <w:style w:type="paragraph" w:styleId="af1">
    <w:name w:val="endnote text"/>
    <w:basedOn w:val="a"/>
    <w:rsid w:val="00154ADC"/>
    <w:pPr>
      <w:snapToGrid w:val="0"/>
      <w:jc w:val="left"/>
    </w:pPr>
  </w:style>
  <w:style w:type="paragraph" w:styleId="af2">
    <w:name w:val="Body Text"/>
    <w:basedOn w:val="a"/>
    <w:rsid w:val="00154ADC"/>
    <w:pPr>
      <w:widowControl/>
      <w:ind w:right="35"/>
      <w:jc w:val="left"/>
    </w:pPr>
    <w:rPr>
      <w:sz w:val="24"/>
    </w:rPr>
  </w:style>
  <w:style w:type="paragraph" w:styleId="af3">
    <w:name w:val="Normal (Web)"/>
    <w:basedOn w:val="a"/>
    <w:rsid w:val="00154AD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0">
    <w:name w:val="正文2"/>
    <w:basedOn w:val="10"/>
    <w:next w:val="10"/>
    <w:rsid w:val="00154ADC"/>
    <w:rPr>
      <w:rFonts w:ascii="Courier New" w:hAnsi="Courier New"/>
    </w:rPr>
  </w:style>
  <w:style w:type="paragraph" w:customStyle="1" w:styleId="af4">
    <w:name w:val="节"/>
    <w:basedOn w:val="a"/>
    <w:next w:val="a"/>
    <w:rsid w:val="00154ADC"/>
    <w:pPr>
      <w:spacing w:before="120"/>
    </w:pPr>
    <w:rPr>
      <w:rFonts w:eastAsia="黑体"/>
    </w:rPr>
  </w:style>
  <w:style w:type="paragraph" w:customStyle="1" w:styleId="af5">
    <w:name w:val="表格"/>
    <w:basedOn w:val="10"/>
    <w:rsid w:val="00154ADC"/>
    <w:pPr>
      <w:spacing w:before="80" w:after="80"/>
      <w:ind w:firstLine="0"/>
      <w:jc w:val="left"/>
    </w:pPr>
  </w:style>
  <w:style w:type="paragraph" w:styleId="af0">
    <w:name w:val="caption"/>
    <w:basedOn w:val="a"/>
    <w:next w:val="a"/>
    <w:qFormat/>
    <w:rsid w:val="00154ADC"/>
    <w:pPr>
      <w:spacing w:after="120"/>
      <w:jc w:val="center"/>
    </w:pPr>
  </w:style>
  <w:style w:type="paragraph" w:styleId="TOC6">
    <w:name w:val="toc 6"/>
    <w:basedOn w:val="a"/>
    <w:next w:val="a"/>
    <w:rsid w:val="00154ADC"/>
    <w:pPr>
      <w:ind w:left="2100"/>
    </w:pPr>
  </w:style>
  <w:style w:type="paragraph" w:customStyle="1" w:styleId="SimSun">
    <w:name w:val="標準 + SimSun"/>
    <w:basedOn w:val="a"/>
    <w:rsid w:val="00154ADC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af6">
    <w:name w:val="图注"/>
    <w:basedOn w:val="af0"/>
    <w:next w:val="a"/>
    <w:rsid w:val="00154ADC"/>
  </w:style>
  <w:style w:type="paragraph" w:styleId="a0">
    <w:name w:val="Normal Indent"/>
    <w:basedOn w:val="a"/>
    <w:rsid w:val="00154ADC"/>
    <w:pPr>
      <w:ind w:firstLine="420"/>
    </w:pPr>
  </w:style>
  <w:style w:type="paragraph" w:styleId="21">
    <w:name w:val="Body Text 2"/>
    <w:basedOn w:val="a"/>
    <w:rsid w:val="00154ADC"/>
    <w:pPr>
      <w:adjustRightInd w:val="0"/>
      <w:spacing w:line="440" w:lineRule="atLeast"/>
      <w:jc w:val="center"/>
      <w:textAlignment w:val="baseline"/>
    </w:pPr>
    <w:rPr>
      <w:kern w:val="0"/>
      <w:sz w:val="21"/>
    </w:rPr>
  </w:style>
  <w:style w:type="paragraph" w:styleId="TOC8">
    <w:name w:val="toc 8"/>
    <w:basedOn w:val="a"/>
    <w:next w:val="a"/>
    <w:rsid w:val="00154ADC"/>
    <w:pPr>
      <w:ind w:left="2940"/>
    </w:pPr>
  </w:style>
  <w:style w:type="paragraph" w:customStyle="1" w:styleId="af7">
    <w:name w:val="注释"/>
    <w:basedOn w:val="a"/>
    <w:next w:val="a"/>
    <w:rsid w:val="00154ADC"/>
    <w:pPr>
      <w:spacing w:before="120" w:after="120"/>
    </w:pPr>
    <w:rPr>
      <w:rFonts w:eastAsia="楷体_GB2312"/>
    </w:rPr>
  </w:style>
  <w:style w:type="paragraph" w:styleId="af8">
    <w:name w:val="footer"/>
    <w:basedOn w:val="a"/>
    <w:rsid w:val="00154ADC"/>
    <w:pPr>
      <w:tabs>
        <w:tab w:val="center" w:pos="4153"/>
        <w:tab w:val="right" w:pos="8306"/>
      </w:tabs>
      <w:snapToGrid w:val="0"/>
      <w:jc w:val="left"/>
    </w:pPr>
  </w:style>
  <w:style w:type="paragraph" w:styleId="TOC4">
    <w:name w:val="toc 4"/>
    <w:basedOn w:val="a"/>
    <w:next w:val="a"/>
    <w:rsid w:val="00154ADC"/>
    <w:pPr>
      <w:ind w:left="1260"/>
    </w:pPr>
  </w:style>
  <w:style w:type="paragraph" w:styleId="af9">
    <w:name w:val="footnote text"/>
    <w:basedOn w:val="a"/>
    <w:rsid w:val="00154ADC"/>
    <w:pPr>
      <w:snapToGrid w:val="0"/>
      <w:jc w:val="left"/>
    </w:pPr>
  </w:style>
  <w:style w:type="paragraph" w:styleId="afa">
    <w:name w:val="Plain Text"/>
    <w:basedOn w:val="a"/>
    <w:rsid w:val="00154ADC"/>
    <w:rPr>
      <w:rFonts w:ascii="宋体" w:hAnsi="Courier New"/>
    </w:rPr>
  </w:style>
  <w:style w:type="paragraph" w:styleId="TOC1">
    <w:name w:val="toc 1"/>
    <w:basedOn w:val="a"/>
    <w:next w:val="a"/>
    <w:rsid w:val="00154ADC"/>
    <w:rPr>
      <w:sz w:val="24"/>
    </w:rPr>
  </w:style>
  <w:style w:type="paragraph" w:customStyle="1" w:styleId="afb">
    <w:name w:val="程序"/>
    <w:basedOn w:val="afa"/>
    <w:rsid w:val="00154ADC"/>
    <w:pPr>
      <w:spacing w:line="300" w:lineRule="auto"/>
    </w:pPr>
    <w:rPr>
      <w:rFonts w:ascii="Times New Roman" w:hAnsi="Times New Roman"/>
    </w:rPr>
  </w:style>
  <w:style w:type="paragraph" w:styleId="TOC5">
    <w:name w:val="toc 5"/>
    <w:basedOn w:val="a"/>
    <w:next w:val="a"/>
    <w:rsid w:val="00154ADC"/>
    <w:pPr>
      <w:ind w:left="1680"/>
    </w:pPr>
  </w:style>
  <w:style w:type="paragraph" w:styleId="afc">
    <w:name w:val="Date"/>
    <w:basedOn w:val="a"/>
    <w:next w:val="a"/>
    <w:rsid w:val="00154ADC"/>
    <w:pPr>
      <w:ind w:leftChars="2500" w:left="100"/>
    </w:pPr>
  </w:style>
  <w:style w:type="paragraph" w:customStyle="1" w:styleId="afd">
    <w:name w:val="图"/>
    <w:basedOn w:val="af0"/>
    <w:next w:val="af0"/>
    <w:rsid w:val="00154ADC"/>
  </w:style>
  <w:style w:type="paragraph" w:styleId="afe">
    <w:name w:val="Document Map"/>
    <w:basedOn w:val="a"/>
    <w:rsid w:val="00154ADC"/>
    <w:pPr>
      <w:shd w:val="clear" w:color="auto" w:fill="000080"/>
    </w:pPr>
  </w:style>
  <w:style w:type="paragraph" w:customStyle="1" w:styleId="Style22">
    <w:name w:val="Style 样式 样式 样式 样式 样式 正文缩进表正文正文非缩进 + 首行缩进:  2 字符 + 首行缩进:  2 字符 + 首行缩..."/>
    <w:basedOn w:val="a"/>
    <w:rsid w:val="00154ADC"/>
    <w:pPr>
      <w:spacing w:afterLines="50" w:line="300" w:lineRule="auto"/>
      <w:ind w:firstLineChars="200" w:firstLine="200"/>
    </w:pPr>
    <w:rPr>
      <w:rFonts w:ascii="Arial" w:hAnsi="Arial" w:hint="eastAsia"/>
    </w:rPr>
  </w:style>
  <w:style w:type="paragraph" w:customStyle="1" w:styleId="aff">
    <w:name w:val="表头"/>
    <w:basedOn w:val="af0"/>
    <w:rsid w:val="00154ADC"/>
    <w:pPr>
      <w:spacing w:before="120"/>
      <w:outlineLvl w:val="3"/>
    </w:pPr>
    <w:rPr>
      <w:rFonts w:eastAsia="黑体"/>
    </w:rPr>
  </w:style>
  <w:style w:type="paragraph" w:styleId="TOC9">
    <w:name w:val="toc 9"/>
    <w:basedOn w:val="a"/>
    <w:next w:val="a"/>
    <w:rsid w:val="00154ADC"/>
    <w:pPr>
      <w:ind w:left="3360"/>
    </w:pPr>
  </w:style>
  <w:style w:type="paragraph" w:styleId="22">
    <w:name w:val="Body Text Indent 2"/>
    <w:basedOn w:val="a"/>
    <w:rsid w:val="00154ADC"/>
    <w:pPr>
      <w:ind w:left="-141" w:firstLine="213"/>
    </w:pPr>
  </w:style>
  <w:style w:type="paragraph" w:styleId="TOC7">
    <w:name w:val="toc 7"/>
    <w:basedOn w:val="a"/>
    <w:next w:val="a"/>
    <w:rsid w:val="00154ADC"/>
    <w:pPr>
      <w:ind w:left="2520"/>
    </w:pPr>
  </w:style>
  <w:style w:type="character" w:customStyle="1" w:styleId="apple-style-span">
    <w:name w:val="apple-style-span"/>
    <w:basedOn w:val="a1"/>
    <w:rsid w:val="00F30B1D"/>
  </w:style>
  <w:style w:type="character" w:customStyle="1" w:styleId="apple-converted-space">
    <w:name w:val="apple-converted-space"/>
    <w:basedOn w:val="a1"/>
    <w:rsid w:val="00C15F8D"/>
  </w:style>
  <w:style w:type="character" w:customStyle="1" w:styleId="aa">
    <w:name w:val="页眉 字符"/>
    <w:link w:val="a9"/>
    <w:uiPriority w:val="99"/>
    <w:rsid w:val="00F67208"/>
    <w:rPr>
      <w:rFonts w:eastAsia="楷体_GB2312"/>
      <w:kern w:val="2"/>
      <w:sz w:val="18"/>
    </w:rPr>
  </w:style>
  <w:style w:type="character" w:styleId="HTML">
    <w:name w:val="HTML Typewriter"/>
    <w:rsid w:val="00B55AF2"/>
    <w:rPr>
      <w:rFonts w:ascii="宋体" w:eastAsia="宋体" w:hAnsi="宋体"/>
      <w:sz w:val="24"/>
    </w:rPr>
  </w:style>
  <w:style w:type="paragraph" w:styleId="aff0">
    <w:name w:val="Balloon Text"/>
    <w:basedOn w:val="a"/>
    <w:link w:val="aff1"/>
    <w:rsid w:val="00B4442D"/>
    <w:rPr>
      <w:szCs w:val="18"/>
    </w:rPr>
  </w:style>
  <w:style w:type="character" w:customStyle="1" w:styleId="aff1">
    <w:name w:val="批注框文本 字符"/>
    <w:link w:val="aff0"/>
    <w:rsid w:val="00B4442D"/>
    <w:rPr>
      <w:kern w:val="2"/>
      <w:sz w:val="18"/>
      <w:szCs w:val="18"/>
    </w:rPr>
  </w:style>
  <w:style w:type="character" w:styleId="aff2">
    <w:name w:val="Placeholder Text"/>
    <w:basedOn w:val="a1"/>
    <w:uiPriority w:val="99"/>
    <w:semiHidden/>
    <w:rsid w:val="003A2E06"/>
    <w:rPr>
      <w:color w:val="808080"/>
    </w:rPr>
  </w:style>
  <w:style w:type="table" w:styleId="aff3">
    <w:name w:val="Table Grid"/>
    <w:basedOn w:val="a2"/>
    <w:rsid w:val="00C5539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2754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96</Words>
  <Characters>550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Microsoft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数学与统计学院实验指导书模板</dc:title>
  <dc:subject/>
  <dc:creator>数学与统计学院</dc:creator>
  <cp:keywords/>
  <cp:lastModifiedBy>liang qr</cp:lastModifiedBy>
  <cp:revision>39</cp:revision>
  <cp:lastPrinted>2017-01-22T09:41:00Z</cp:lastPrinted>
  <dcterms:created xsi:type="dcterms:W3CDTF">2017-01-22T03:02:00Z</dcterms:created>
  <dcterms:modified xsi:type="dcterms:W3CDTF">2022-10-10T03:58:00Z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科技楼5075</vt:lpwstr>
  </property>
  <property fmtid="{D5CDD505-2E9C-101B-9397-08002B2CF9AE}" pid="3" name="部门">
    <vt:lpwstr>数学与统计学院</vt:lpwstr>
  </property>
</Properties>
</file>